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11C3D" w14:textId="77777777" w:rsidR="00E80DEC" w:rsidRDefault="00E80DEC" w:rsidP="00E80DE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How to Install “neo4j 3.5.xx” on Mac </w:t>
      </w:r>
    </w:p>
    <w:p w14:paraId="3B55165E" w14:textId="77777777" w:rsidR="00E80DEC" w:rsidRDefault="00E80DEC" w:rsidP="00E80DE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47F58E" w14:textId="77777777" w:rsidR="00E80DEC" w:rsidRDefault="00E80DEC" w:rsidP="00E80DE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Download version neo4j community edition 3.5.26 for Mac (</w:t>
      </w:r>
      <w:proofErr w:type="gramStart"/>
      <w:r>
        <w:rPr>
          <w:rFonts w:ascii="AppleSystemUIFont" w:hAnsi="AppleSystemUIFont" w:cs="AppleSystemUIFont"/>
        </w:rPr>
        <w:t>website :</w:t>
      </w:r>
      <w:proofErr w:type="gramEnd"/>
      <w:r>
        <w:rPr>
          <w:rFonts w:ascii="AppleSystemUIFont" w:hAnsi="AppleSystemUIFont" w:cs="AppleSystemUIFont"/>
        </w:rPr>
        <w:t xml:space="preserve"> </w:t>
      </w:r>
      <w:hyperlink r:id="rId5" w:history="1">
        <w:r>
          <w:rPr>
            <w:rFonts w:ascii="AppleSystemUIFont" w:hAnsi="AppleSystemUIFont" w:cs="AppleSystemUIFont"/>
            <w:color w:val="DCA10D"/>
          </w:rPr>
          <w:t>https://neo4j.com/download-center/#community</w:t>
        </w:r>
      </w:hyperlink>
      <w:r>
        <w:rPr>
          <w:rFonts w:ascii="AppleSystemUIFont" w:hAnsi="AppleSystemUIFont" w:cs="AppleSystemUIFont"/>
        </w:rPr>
        <w:t>)</w:t>
      </w:r>
    </w:p>
    <w:p w14:paraId="45A42785" w14:textId="77777777" w:rsidR="00E80DEC" w:rsidRDefault="00E80DEC" w:rsidP="00E80DE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58CF87A" w14:textId="77777777" w:rsidR="00E80DEC" w:rsidRDefault="00E80DEC" w:rsidP="00E80DE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Do not </w:t>
      </w:r>
      <w:proofErr w:type="spellStart"/>
      <w:r>
        <w:rPr>
          <w:rFonts w:ascii="AppleSystemUIFont" w:hAnsi="AppleSystemUIFont" w:cs="AppleSystemUIFont"/>
        </w:rPr>
        <w:t>unZip</w:t>
      </w:r>
      <w:proofErr w:type="spellEnd"/>
      <w:r>
        <w:rPr>
          <w:rFonts w:ascii="AppleSystemUIFont" w:hAnsi="AppleSystemUIFont" w:cs="AppleSystemUIFont"/>
        </w:rPr>
        <w:t xml:space="preserve"> the </w:t>
      </w:r>
      <w:proofErr w:type="spellStart"/>
      <w:r>
        <w:rPr>
          <w:rFonts w:ascii="AppleSystemUIFont" w:hAnsi="AppleSystemUIFont" w:cs="AppleSystemUIFont"/>
        </w:rPr>
        <w:t>the</w:t>
      </w:r>
      <w:proofErr w:type="spellEnd"/>
      <w:r>
        <w:rPr>
          <w:rFonts w:ascii="AppleSystemUIFont" w:hAnsi="AppleSystemUIFont" w:cs="AppleSystemUIFont"/>
        </w:rPr>
        <w:t xml:space="preserve"> downloaded the zip file yet</w:t>
      </w:r>
    </w:p>
    <w:p w14:paraId="4C252E05" w14:textId="77777777" w:rsidR="00E80DEC" w:rsidRDefault="00E80DEC" w:rsidP="00E80DE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9635D84" w14:textId="77777777" w:rsidR="00E80DEC" w:rsidRDefault="00E80DEC" w:rsidP="00E80DE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Go to home directory on Mac (command +shift + H)</w:t>
      </w:r>
    </w:p>
    <w:p w14:paraId="040779C8" w14:textId="77777777" w:rsidR="00E80DEC" w:rsidRDefault="00E80DEC" w:rsidP="00E80DE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D7A58E" w14:textId="51330D21" w:rsidR="00E80DEC" w:rsidRDefault="00E80DEC" w:rsidP="00E80DEC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Create a new folder in home directory as “neo4j” and move the downloaded zip file in </w:t>
      </w:r>
      <w:r>
        <w:rPr>
          <w:rFonts w:ascii="AppleSystemUIFont" w:hAnsi="AppleSystemUIFont" w:cs="AppleSystemUIFont"/>
        </w:rPr>
        <w:t>this</w:t>
      </w:r>
      <w:r>
        <w:rPr>
          <w:rFonts w:ascii="AppleSystemUIFont" w:hAnsi="AppleSystemUIFont" w:cs="AppleSystemUIFont"/>
        </w:rPr>
        <w:t xml:space="preserve"> folder. Here </w:t>
      </w:r>
      <w:proofErr w:type="spellStart"/>
      <w:proofErr w:type="gramStart"/>
      <w:r>
        <w:rPr>
          <w:rFonts w:ascii="AppleSystemUIFont" w:hAnsi="AppleSystemUIFont" w:cs="AppleSystemUIFont"/>
        </w:rPr>
        <w:t>unZip</w:t>
      </w:r>
      <w:proofErr w:type="spellEnd"/>
      <w:proofErr w:type="gramEnd"/>
      <w:r>
        <w:rPr>
          <w:rFonts w:ascii="AppleSystemUIFont" w:hAnsi="AppleSystemUIFont" w:cs="AppleSystemUIFont"/>
        </w:rPr>
        <w:t xml:space="preserve"> the downloaded file. </w:t>
      </w:r>
    </w:p>
    <w:p w14:paraId="44F6FF65" w14:textId="77777777" w:rsidR="00E80DEC" w:rsidRDefault="00E80DEC" w:rsidP="00E80DE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B0921E" w14:textId="77777777" w:rsidR="00E80DEC" w:rsidRDefault="00E80DEC" w:rsidP="00E80DEC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Rename the </w:t>
      </w:r>
      <w:proofErr w:type="spellStart"/>
      <w:r>
        <w:rPr>
          <w:rFonts w:ascii="AppleSystemUIFont" w:hAnsi="AppleSystemUIFont" w:cs="AppleSystemUIFont"/>
        </w:rPr>
        <w:t>unZipped</w:t>
      </w:r>
      <w:proofErr w:type="spellEnd"/>
      <w:r>
        <w:rPr>
          <w:rFonts w:ascii="AppleSystemUIFont" w:hAnsi="AppleSystemUIFont" w:cs="AppleSystemUIFont"/>
        </w:rPr>
        <w:t xml:space="preserve"> folder as “community” (case-sensitive)</w:t>
      </w:r>
    </w:p>
    <w:p w14:paraId="5AE26D3A" w14:textId="77777777" w:rsidR="00E80DEC" w:rsidRDefault="00E80DEC" w:rsidP="00E80DE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852C3A" w14:textId="77777777" w:rsidR="00E80DEC" w:rsidRDefault="00E80DEC" w:rsidP="00E80DE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" w:hAnsi="AppleSystemUIFont" w:cs="AppleSystemUIFont"/>
        </w:rPr>
        <w:t>Make sure you’ve J</w:t>
      </w:r>
      <w:r>
        <w:rPr>
          <w:rFonts w:ascii="AppleSystemUIFontBold" w:hAnsi="AppleSystemUIFontBold" w:cs="AppleSystemUIFontBold"/>
          <w:b/>
          <w:bCs/>
        </w:rPr>
        <w:t>ava SE Development Kit 8u231 (Java 8 update 23)</w:t>
      </w:r>
    </w:p>
    <w:p w14:paraId="7EFE84F5" w14:textId="77777777" w:rsidR="00E80DEC" w:rsidRDefault="00E80DEC" w:rsidP="00E80DE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053FADAF" w14:textId="383758EA" w:rsidR="00E80DEC" w:rsidRDefault="00E80DEC" w:rsidP="00E80DEC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Go to (</w:t>
      </w:r>
      <w:r>
        <w:rPr>
          <w:rFonts w:ascii="AppleSystemUIFontBold" w:hAnsi="AppleSystemUIFontBold" w:cs="AppleSystemUIFontBold"/>
          <w:b/>
          <w:bCs/>
        </w:rPr>
        <w:t>website:</w:t>
      </w:r>
      <w:r>
        <w:rPr>
          <w:rFonts w:ascii="AppleSystemUIFontBold" w:hAnsi="AppleSystemUIFontBold" w:cs="AppleSystemUIFontBold"/>
          <w:b/>
          <w:bCs/>
        </w:rPr>
        <w:t xml:space="preserve"> </w:t>
      </w:r>
      <w:hyperlink r:id="rId6" w:history="1">
        <w:r>
          <w:rPr>
            <w:rFonts w:ascii="AppleSystemUIFontBold" w:hAnsi="AppleSystemUIFontBold" w:cs="AppleSystemUIFontBold"/>
            <w:b/>
            <w:bCs/>
            <w:color w:val="DCA10D"/>
          </w:rPr>
          <w:t>https://www.oracle.com/java/technologies/javase/javase8u211-later-archive-downloads.html</w:t>
        </w:r>
      </w:hyperlink>
      <w:r>
        <w:rPr>
          <w:rFonts w:ascii="AppleSystemUIFontBold" w:hAnsi="AppleSystemUIFontBold" w:cs="AppleSystemUIFontBold"/>
          <w:b/>
          <w:bCs/>
        </w:rPr>
        <w:t xml:space="preserve">) </w:t>
      </w:r>
    </w:p>
    <w:p w14:paraId="76F6BDA8" w14:textId="77777777" w:rsidR="00E80DEC" w:rsidRDefault="00E80DEC" w:rsidP="00E80DE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72D6C0E0" w14:textId="77777777" w:rsidR="00E80DEC" w:rsidRDefault="00E80DEC" w:rsidP="00E80DEC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Find Mac OS X version. It is a .dmg file size is 253.4 MB.</w:t>
      </w:r>
    </w:p>
    <w:p w14:paraId="33B2527A" w14:textId="77777777" w:rsidR="00E80DEC" w:rsidRDefault="00E80DEC" w:rsidP="00E80DE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5B12EAF6" w14:textId="77777777" w:rsidR="00E80DEC" w:rsidRDefault="00E80DEC" w:rsidP="00E80DEC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Install the .dmg file and follow on-screen prompts. </w:t>
      </w:r>
    </w:p>
    <w:p w14:paraId="7FCCB4A2" w14:textId="77777777" w:rsidR="00E80DEC" w:rsidRDefault="00E80DEC" w:rsidP="00E80DE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3E9DFD70" w14:textId="77777777" w:rsidR="00E80DEC" w:rsidRPr="00E80DEC" w:rsidRDefault="00E80DEC" w:rsidP="00E80DEC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After installation to make sure you’ve the right version, open terminal in Mac. Type </w:t>
      </w:r>
    </w:p>
    <w:p w14:paraId="6B3A9FD0" w14:textId="3E5ADB5B" w:rsidR="00E80DEC" w:rsidRDefault="00E80DEC" w:rsidP="00E80DE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Bold" w:hAnsi="AppleSystemUIFontBold" w:cs="AppleSystemUIFontBold"/>
          <w:b/>
          <w:bCs/>
        </w:rPr>
        <w:t xml:space="preserve">“ </w:t>
      </w:r>
      <w:r>
        <w:rPr>
          <w:rFonts w:ascii="AppleSystemUIFont" w:hAnsi="AppleSystemUIFont" w:cs="AppleSystemUIFont"/>
        </w:rPr>
        <w:t>ls</w:t>
      </w:r>
      <w:proofErr w:type="gramEnd"/>
      <w:r>
        <w:rPr>
          <w:rFonts w:ascii="AppleSystemUIFont" w:hAnsi="AppleSystemUIFont" w:cs="AppleSystemUIFont"/>
        </w:rPr>
        <w:t xml:space="preserve"> -la /Library/Java/</w:t>
      </w:r>
      <w:proofErr w:type="spellStart"/>
      <w:r>
        <w:rPr>
          <w:rFonts w:ascii="AppleSystemUIFont" w:hAnsi="AppleSystemUIFont" w:cs="AppleSystemUIFont"/>
        </w:rPr>
        <w:t>JavaVirtualMachines</w:t>
      </w:r>
      <w:proofErr w:type="spellEnd"/>
      <w:r>
        <w:rPr>
          <w:rFonts w:ascii="AppleSystemUIFont" w:hAnsi="AppleSystemUIFont" w:cs="AppleSystemUIFont"/>
        </w:rPr>
        <w:t>/ “.</w:t>
      </w:r>
    </w:p>
    <w:p w14:paraId="4311DD3B" w14:textId="77777777" w:rsidR="00E80DEC" w:rsidRDefault="00E80DEC" w:rsidP="00E80DE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1F610537" w14:textId="77777777" w:rsidR="00E80DEC" w:rsidRPr="00E80DEC" w:rsidRDefault="00E80DEC" w:rsidP="00E80DEC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i/>
          <w:iCs/>
        </w:rPr>
      </w:pPr>
      <w:r>
        <w:rPr>
          <w:rFonts w:ascii="AppleSystemUIFontBold" w:hAnsi="AppleSystemUIFontBold" w:cs="AppleSystemUIFontBold"/>
          <w:b/>
          <w:bCs/>
        </w:rPr>
        <w:t xml:space="preserve">If you did the installation correctly it should say in the console </w:t>
      </w:r>
      <w:proofErr w:type="gramStart"/>
      <w:r>
        <w:rPr>
          <w:rFonts w:ascii="AppleSystemUIFontBold" w:hAnsi="AppleSystemUIFontBold" w:cs="AppleSystemUIFontBold"/>
          <w:b/>
          <w:bCs/>
        </w:rPr>
        <w:t xml:space="preserve">“ </w:t>
      </w:r>
      <w:proofErr w:type="spellStart"/>
      <w:r>
        <w:rPr>
          <w:rFonts w:ascii="AppleSystemUIFont" w:hAnsi="AppleSystemUIFont" w:cs="AppleSystemUIFont"/>
        </w:rPr>
        <w:t>drwxr</w:t>
      </w:r>
      <w:proofErr w:type="spellEnd"/>
      <w:proofErr w:type="gramEnd"/>
      <w:r>
        <w:rPr>
          <w:rFonts w:ascii="AppleSystemUIFont" w:hAnsi="AppleSystemUIFont" w:cs="AppleSystemUIFont"/>
        </w:rPr>
        <w:t>-</w:t>
      </w:r>
      <w:proofErr w:type="spellStart"/>
      <w:r>
        <w:rPr>
          <w:rFonts w:ascii="AppleSystemUIFont" w:hAnsi="AppleSystemUIFont" w:cs="AppleSystemUIFont"/>
        </w:rPr>
        <w:t>xr</w:t>
      </w:r>
      <w:proofErr w:type="spellEnd"/>
      <w:r>
        <w:rPr>
          <w:rFonts w:ascii="AppleSystemUIFont" w:hAnsi="AppleSystemUIFont" w:cs="AppleSystemUIFont"/>
        </w:rPr>
        <w:t xml:space="preserve">-x  3 root  wheel   96 Mar 19 11:16 jdk1.8.0_231.jdk ”. </w:t>
      </w:r>
      <w:r w:rsidRPr="00E80DEC">
        <w:rPr>
          <w:rFonts w:ascii="AppleSystemUIFont" w:hAnsi="AppleSystemUIFont" w:cs="AppleSystemUIFont"/>
          <w:i/>
          <w:iCs/>
        </w:rPr>
        <w:t>JDK 1.8.0_231 mean JDK 8 Update 23.</w:t>
      </w:r>
    </w:p>
    <w:p w14:paraId="6811CE38" w14:textId="77777777" w:rsidR="00E80DEC" w:rsidRDefault="00E80DEC" w:rsidP="00E80DE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0E211FE0" w14:textId="77777777" w:rsidR="00E80DEC" w:rsidRDefault="00E80DEC" w:rsidP="00E80DE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Running neo4j on Mac</w:t>
      </w:r>
    </w:p>
    <w:p w14:paraId="27D08C93" w14:textId="77777777" w:rsidR="00E80DEC" w:rsidRDefault="00E80DEC" w:rsidP="00E80DE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06AD9FB9" w14:textId="77777777" w:rsidR="00E80DEC" w:rsidRDefault="00E80DEC" w:rsidP="00E80DEC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In terminal type: cd neo4j/community</w:t>
      </w:r>
    </w:p>
    <w:p w14:paraId="4DD53826" w14:textId="77777777" w:rsidR="00E80DEC" w:rsidRDefault="00E80DEC" w:rsidP="00E80DE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07D7EFA3" w14:textId="77777777" w:rsidR="00E80DEC" w:rsidRDefault="00E80DEC" w:rsidP="00E80DEC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After in the community directory type: bin/neo4j start</w:t>
      </w:r>
    </w:p>
    <w:p w14:paraId="0210EDED" w14:textId="77777777" w:rsidR="00E80DEC" w:rsidRDefault="00E80DEC" w:rsidP="00E80DE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5E8448EE" w14:textId="77777777" w:rsidR="00E80DEC" w:rsidRDefault="00E80DEC" w:rsidP="00E80DEC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If you did everything correct the third last line should say “</w:t>
      </w:r>
      <w:r>
        <w:rPr>
          <w:rFonts w:ascii="AppleSystemUIFont" w:hAnsi="AppleSystemUIFont" w:cs="AppleSystemUIFont"/>
        </w:rPr>
        <w:t>Started neo4j (</w:t>
      </w:r>
      <w:proofErr w:type="spellStart"/>
      <w:r>
        <w:rPr>
          <w:rFonts w:ascii="AppleSystemUIFont" w:hAnsi="AppleSystemUIFont" w:cs="AppleSystemUIFont"/>
        </w:rPr>
        <w:t>pid</w:t>
      </w:r>
      <w:proofErr w:type="spellEnd"/>
      <w:r>
        <w:rPr>
          <w:rFonts w:ascii="AppleSystemUIFont" w:hAnsi="AppleSystemUIFont" w:cs="AppleSystemUIFont"/>
        </w:rPr>
        <w:t xml:space="preserve"> 48887). It is available at </w:t>
      </w:r>
      <w:hyperlink r:id="rId7" w:history="1">
        <w:r>
          <w:rPr>
            <w:rFonts w:ascii="AppleSystemUIFont" w:hAnsi="AppleSystemUIFont" w:cs="AppleSystemUIFont"/>
            <w:color w:val="DCA10D"/>
          </w:rPr>
          <w:t>http://localhost:7474</w:t>
        </w:r>
      </w:hyperlink>
      <w:hyperlink r:id="rId8" w:history="1">
        <w:r>
          <w:rPr>
            <w:rFonts w:ascii="AppleSystemUIFont" w:hAnsi="AppleSystemUIFont" w:cs="AppleSystemUIFont"/>
            <w:color w:val="DCA10D"/>
          </w:rPr>
          <w:t>/</w:t>
        </w:r>
      </w:hyperlink>
      <w:r>
        <w:rPr>
          <w:rFonts w:ascii="AppleSystemUIFont" w:hAnsi="AppleSystemUIFont" w:cs="AppleSystemUIFont"/>
        </w:rPr>
        <w:t>“</w:t>
      </w:r>
    </w:p>
    <w:p w14:paraId="13EEB645" w14:textId="77777777" w:rsidR="00E80DEC" w:rsidRDefault="00E80DEC" w:rsidP="00E80DE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7D33D72" w14:textId="77777777" w:rsidR="00E80DEC" w:rsidRDefault="00E80DEC" w:rsidP="00E80DEC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Go to safari or any web browser </w:t>
      </w:r>
      <w:r>
        <w:rPr>
          <w:rFonts w:ascii="AppleSystemUIFont" w:hAnsi="AppleSystemUIFont" w:cs="AppleSystemUIFont"/>
        </w:rPr>
        <w:t xml:space="preserve"> </w:t>
      </w:r>
      <w:hyperlink r:id="rId9" w:history="1">
        <w:r>
          <w:rPr>
            <w:rFonts w:ascii="AppleSystemUIFont" w:hAnsi="AppleSystemUIFont" w:cs="AppleSystemUIFont"/>
            <w:color w:val="DCA10D"/>
          </w:rPr>
          <w:t>http://localhost:7474/</w:t>
        </w:r>
      </w:hyperlink>
      <w:r>
        <w:rPr>
          <w:rFonts w:ascii="AppleSystemUIFont" w:hAnsi="AppleSystemUIFont" w:cs="AppleSystemUIFont"/>
        </w:rPr>
        <w:t xml:space="preserve">. Default username is </w:t>
      </w:r>
      <w:proofErr w:type="spellStart"/>
      <w:r>
        <w:rPr>
          <w:rFonts w:ascii="AppleSystemUIFont" w:hAnsi="AppleSystemUIFont" w:cs="AppleSystemUIFont"/>
        </w:rPr>
        <w:t>is</w:t>
      </w:r>
      <w:proofErr w:type="spellEnd"/>
      <w:r>
        <w:rPr>
          <w:rFonts w:ascii="AppleSystemUIFont" w:hAnsi="AppleSystemUIFont" w:cs="AppleSystemUIFont"/>
        </w:rPr>
        <w:t xml:space="preserve"> neo4j, so is the password. It’ll prompt to change password after first login. </w:t>
      </w:r>
    </w:p>
    <w:p w14:paraId="0DE92A17" w14:textId="77777777" w:rsidR="00E80DEC" w:rsidRDefault="00E80DEC" w:rsidP="00E80DE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5006881" w14:textId="77777777" w:rsidR="00E80DEC" w:rsidRDefault="00E80DEC" w:rsidP="00E80DE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86F22E8" w14:textId="77777777" w:rsidR="00D4271B" w:rsidRDefault="00E80DEC"/>
    <w:sectPr w:rsidR="00D4271B" w:rsidSect="00CB63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EC"/>
    <w:rsid w:val="009A03EB"/>
    <w:rsid w:val="00AA0D74"/>
    <w:rsid w:val="00E8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C3F27"/>
  <w15:chartTrackingRefBased/>
  <w15:docId w15:val="{5C110180-6DA8-EA48-875A-CE039EFC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474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localhost:7474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avase8u211-later-archive-download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o4j.com/download-center/#commun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7474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2441066D76A468055ACF92456AB51" ma:contentTypeVersion="4" ma:contentTypeDescription="Create a new document." ma:contentTypeScope="" ma:versionID="ed1f7e012127d74fb68bc9ae15bf2f21">
  <xsd:schema xmlns:xsd="http://www.w3.org/2001/XMLSchema" xmlns:xs="http://www.w3.org/2001/XMLSchema" xmlns:p="http://schemas.microsoft.com/office/2006/metadata/properties" xmlns:ns2="0b61e18b-4a5d-488f-b4f5-dfe22aa73b68" targetNamespace="http://schemas.microsoft.com/office/2006/metadata/properties" ma:root="true" ma:fieldsID="6938536058a50c772b07512b226ecff9" ns2:_="">
    <xsd:import namespace="0b61e18b-4a5d-488f-b4f5-dfe22aa73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1e18b-4a5d-488f-b4f5-dfe22aa73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C15071-BDC2-4962-A0EE-F654A031E08F}"/>
</file>

<file path=customXml/itemProps2.xml><?xml version="1.0" encoding="utf-8"?>
<ds:datastoreItem xmlns:ds="http://schemas.openxmlformats.org/officeDocument/2006/customXml" ds:itemID="{999CA54B-0549-44B8-B6E5-EE287BD53F10}"/>
</file>

<file path=customXml/itemProps3.xml><?xml version="1.0" encoding="utf-8"?>
<ds:datastoreItem xmlns:ds="http://schemas.openxmlformats.org/officeDocument/2006/customXml" ds:itemID="{ABF9531A-D429-4D35-93CA-130EAD33C6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Syed H</dc:creator>
  <cp:keywords/>
  <dc:description/>
  <cp:lastModifiedBy>Hasan, Syed H</cp:lastModifiedBy>
  <cp:revision>1</cp:revision>
  <dcterms:created xsi:type="dcterms:W3CDTF">2021-03-19T18:24:00Z</dcterms:created>
  <dcterms:modified xsi:type="dcterms:W3CDTF">2021-03-19T18:24:00Z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0x010100E722441066D76A468055ACF92456AB51</vt:lpwstr>
  </property>
</Properties>
</file>